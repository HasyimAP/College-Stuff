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BC" w:rsidRPr="00186BBC" w:rsidRDefault="00186BBC" w:rsidP="00186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Ke-</w:t>
      </w:r>
      <w:r w:rsidR="00044635">
        <w:rPr>
          <w:rFonts w:ascii="Times New Roman" w:hAnsi="Times New Roman" w:cs="Times New Roman"/>
          <w:sz w:val="24"/>
          <w:szCs w:val="24"/>
          <w:lang w:val="en-ID"/>
        </w:rPr>
        <w:t>6</w:t>
      </w:r>
      <w:bookmarkStart w:id="0" w:name="_GoBack"/>
      <w:bookmarkEnd w:id="0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Manpro</w:t>
      </w:r>
      <w:proofErr w:type="spellEnd"/>
    </w:p>
    <w:p w:rsidR="00186BBC" w:rsidRPr="00186BBC" w:rsidRDefault="00186BBC" w:rsidP="00186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86BBC">
        <w:rPr>
          <w:rFonts w:ascii="Times New Roman" w:hAnsi="Times New Roman" w:cs="Times New Roman"/>
          <w:sz w:val="24"/>
          <w:szCs w:val="24"/>
          <w:lang w:val="en-ID"/>
        </w:rPr>
        <w:t>M. Hasyim Abdillah. P. (1101191095)</w:t>
      </w:r>
    </w:p>
    <w:p w:rsidR="008C40BB" w:rsidRPr="00186BBC" w:rsidRDefault="00186BBC" w:rsidP="001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Vionalisa</w:t>
      </w:r>
      <w:proofErr w:type="spellEnd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6BBC">
        <w:rPr>
          <w:rFonts w:ascii="Times New Roman" w:hAnsi="Times New Roman" w:cs="Times New Roman"/>
          <w:sz w:val="24"/>
          <w:szCs w:val="24"/>
          <w:lang w:val="en-ID"/>
        </w:rPr>
        <w:t>Oktavia</w:t>
      </w:r>
      <w:proofErr w:type="spellEnd"/>
      <w:r w:rsidRPr="00186BBC">
        <w:rPr>
          <w:rFonts w:ascii="Times New Roman" w:hAnsi="Times New Roman" w:cs="Times New Roman"/>
          <w:sz w:val="24"/>
          <w:szCs w:val="24"/>
          <w:lang w:val="en-ID"/>
        </w:rPr>
        <w:t xml:space="preserve"> K. N. (1101194068)</w:t>
      </w:r>
    </w:p>
    <w:p w:rsidR="00186BBC" w:rsidRPr="00186BBC" w:rsidRDefault="00186BBC" w:rsidP="00186BBC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"/>
          <w:szCs w:val="2"/>
          <w:lang w:val="en-ID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0"/>
        <w:gridCol w:w="1363"/>
        <w:gridCol w:w="1301"/>
        <w:gridCol w:w="2023"/>
      </w:tblGrid>
      <w:tr w:rsidR="00186BBC" w:rsidRPr="00186B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Paket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pekerjaan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pekerjaan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Predecessor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204" w:right="174" w:firstLine="32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Resource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4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Waktu</w:t>
            </w:r>
          </w:p>
        </w:tc>
      </w:tr>
      <w:tr w:rsidR="00186BBC" w:rsidRPr="00186B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/>
        </w:trPr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numPr>
                <w:ilvl w:val="0"/>
                <w:numId w:val="5"/>
              </w:numPr>
              <w:tabs>
                <w:tab w:val="left" w:pos="427"/>
              </w:tabs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Perencanaan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5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Pemilihan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perjanjian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kontrak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stakeholder</w:t>
            </w:r>
          </w:p>
          <w:p w:rsidR="00186BBC" w:rsidRPr="00186BBC" w:rsidRDefault="00186BBC" w:rsidP="00186BBC">
            <w:pPr>
              <w:numPr>
                <w:ilvl w:val="1"/>
                <w:numId w:val="5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Survey</w:t>
            </w:r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lokasi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5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Pemetaan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jaringan</w:t>
            </w:r>
            <w:proofErr w:type="spellEnd"/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kabel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w w:val="99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w w:val="99"/>
                <w:sz w:val="24"/>
                <w:szCs w:val="24"/>
                <w:lang w:val="en-ID"/>
              </w:rPr>
              <w:t>-</w:t>
            </w: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567" w:right="55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1a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1a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12 </w:t>
            </w:r>
            <w:proofErr w:type="gram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10 </w:t>
            </w:r>
            <w:proofErr w:type="gram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 </w:t>
            </w:r>
            <w:proofErr w:type="gram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6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3-6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</w:tc>
      </w:tr>
      <w:tr w:rsidR="00186BBC" w:rsidRPr="00186B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/>
        </w:trPr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numPr>
                <w:ilvl w:val="0"/>
                <w:numId w:val="4"/>
              </w:numPr>
              <w:tabs>
                <w:tab w:val="left" w:pos="427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exac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4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Pelaksanaan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4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Pengerjaan</w:t>
            </w:r>
            <w:proofErr w:type="spellEnd"/>
            <w:r w:rsidRPr="00186BBC">
              <w:rPr>
                <w:rFonts w:ascii="Times New Roman" w:hAnsi="Times New Roman" w:cs="Times New Roman"/>
                <w:spacing w:val="-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galian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4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Instalasi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OSP &amp;</w:t>
            </w:r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ISP</w:t>
            </w:r>
          </w:p>
          <w:p w:rsidR="00186BBC" w:rsidRPr="00186BBC" w:rsidRDefault="00186BBC" w:rsidP="00186BBC">
            <w:pPr>
              <w:numPr>
                <w:ilvl w:val="1"/>
                <w:numId w:val="4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Pemasangan</w:t>
            </w:r>
            <w:proofErr w:type="spellEnd"/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ODP</w:t>
            </w:r>
          </w:p>
          <w:p w:rsidR="00186BBC" w:rsidRPr="00186BBC" w:rsidRDefault="00186BBC" w:rsidP="00186BBC">
            <w:pPr>
              <w:numPr>
                <w:ilvl w:val="1"/>
                <w:numId w:val="4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Pemasangan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fiber</w:t>
            </w:r>
            <w:proofErr w:type="spellEnd"/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optik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Times New Roman" w:hAnsi="Times New Roman" w:cs="Times New Roman"/>
                <w:sz w:val="23"/>
                <w:szCs w:val="23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87" w:right="37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1b, 1c 1b, 1c 2b</w:t>
            </w:r>
          </w:p>
          <w:p w:rsidR="00A90218" w:rsidRDefault="00186BBC" w:rsidP="00A90218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387" w:right="359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2c</w:t>
            </w:r>
          </w:p>
          <w:p w:rsidR="00186BBC" w:rsidRPr="00186BBC" w:rsidRDefault="00186BBC" w:rsidP="00A90218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387" w:right="359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2b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Times New Roman" w:hAnsi="Times New Roman" w:cs="Times New Roman"/>
                <w:sz w:val="23"/>
                <w:szCs w:val="23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120 </w:t>
            </w:r>
            <w:proofErr w:type="gram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2-3 orang</w:t>
            </w: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Times New Roman" w:hAnsi="Times New Roman" w:cs="Times New Roman"/>
                <w:sz w:val="23"/>
                <w:szCs w:val="23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 w:right="1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Selama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1-2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Selama</w:t>
            </w:r>
            <w:proofErr w:type="spellEnd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</w:p>
        </w:tc>
      </w:tr>
      <w:tr w:rsidR="00186BBC" w:rsidRPr="00186B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/>
        </w:trPr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numPr>
                <w:ilvl w:val="0"/>
                <w:numId w:val="3"/>
              </w:numPr>
              <w:tabs>
                <w:tab w:val="left" w:pos="427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Closing</w:t>
            </w:r>
          </w:p>
          <w:p w:rsidR="00186BBC" w:rsidRPr="00186BBC" w:rsidRDefault="00186BBC" w:rsidP="00186BBC">
            <w:pPr>
              <w:numPr>
                <w:ilvl w:val="1"/>
                <w:numId w:val="3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Perawatan</w:t>
            </w:r>
            <w:proofErr w:type="spellEnd"/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perangkat</w:t>
            </w:r>
            <w:proofErr w:type="spellEnd"/>
          </w:p>
          <w:p w:rsidR="00186BBC" w:rsidRPr="00186BBC" w:rsidRDefault="00186BBC" w:rsidP="00186BBC">
            <w:pPr>
              <w:numPr>
                <w:ilvl w:val="1"/>
                <w:numId w:val="3"/>
              </w:numPr>
              <w:tabs>
                <w:tab w:val="left" w:pos="82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Commissioning</w:t>
            </w:r>
            <w:r w:rsidRPr="00186BBC">
              <w:rPr>
                <w:rFonts w:ascii="Times New Roman" w:hAnsi="Times New Roman" w:cs="Times New Roman"/>
                <w:spacing w:val="-1"/>
                <w:sz w:val="24"/>
                <w:szCs w:val="24"/>
                <w:lang w:val="en-ID"/>
              </w:rPr>
              <w:t xml:space="preserve"> </w:t>
            </w: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atLeast"/>
              <w:ind w:left="215" w:right="18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2a, 2e, 2d 2a, 2e, 2d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1-2 orang</w:t>
            </w: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2-3 orang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1-2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  <w:p w:rsidR="00186BBC" w:rsidRPr="00186BBC" w:rsidRDefault="00186BBC" w:rsidP="00186BBC">
            <w:pPr>
              <w:kinsoku w:val="0"/>
              <w:overflowPunct w:val="0"/>
              <w:autoSpaceDE w:val="0"/>
              <w:autoSpaceDN w:val="0"/>
              <w:adjustRightInd w:val="0"/>
              <w:spacing w:after="0" w:line="255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1-2 </w:t>
            </w:r>
            <w:proofErr w:type="spellStart"/>
            <w:r w:rsidRPr="00186B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</w:tc>
      </w:tr>
    </w:tbl>
    <w:p w:rsidR="00186BBC" w:rsidRDefault="00186BBC" w:rsidP="00186BBC">
      <w:pPr>
        <w:rPr>
          <w:rFonts w:ascii="Times New Roman" w:hAnsi="Times New Roman" w:cs="Times New Roman"/>
        </w:rPr>
      </w:pPr>
    </w:p>
    <w:p w:rsidR="00D244B3" w:rsidRPr="00D244B3" w:rsidRDefault="00D244B3" w:rsidP="00D244B3">
      <w:pPr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proofErr w:type="spellStart"/>
      <w:r w:rsidRPr="00D244B3">
        <w:rPr>
          <w:rFonts w:ascii="Times New Roman" w:hAnsi="Times New Roman" w:cs="Times New Roman"/>
          <w:lang w:val="en-US"/>
        </w:rPr>
        <w:t>Estimasi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waktu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pengerjaan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untuk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setiap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aktivitas</w:t>
      </w:r>
      <w:proofErr w:type="spellEnd"/>
      <w:r w:rsidRPr="00D244B3">
        <w:rPr>
          <w:rFonts w:ascii="Times New Roman" w:hAnsi="Times New Roman" w:cs="Times New Roman"/>
        </w:rPr>
        <w:t xml:space="preserve"> </w:t>
      </w:r>
      <w:r w:rsidRPr="00D244B3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D244B3">
        <w:rPr>
          <w:rFonts w:ascii="Times New Roman" w:hAnsi="Times New Roman" w:cs="Times New Roman"/>
          <w:lang w:val="en-US"/>
        </w:rPr>
        <w:t>telah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44B3">
        <w:rPr>
          <w:rFonts w:ascii="Times New Roman" w:hAnsi="Times New Roman" w:cs="Times New Roman"/>
          <w:lang w:val="en-US"/>
        </w:rPr>
        <w:t>dirumuskan</w:t>
      </w:r>
      <w:proofErr w:type="spellEnd"/>
      <w:r w:rsidRPr="00D244B3">
        <w:rPr>
          <w:rFonts w:ascii="Times New Roman" w:hAnsi="Times New Roman" w:cs="Times New Roman"/>
          <w:lang w:val="en-US"/>
        </w:rPr>
        <w:t xml:space="preserve"> pada </w:t>
      </w:r>
      <w:r w:rsidRPr="00D244B3">
        <w:rPr>
          <w:rFonts w:ascii="Times New Roman" w:hAnsi="Times New Roman" w:cs="Times New Roman"/>
        </w:rPr>
        <w:t>tugas sebelumnya</w:t>
      </w:r>
      <w:r w:rsidRPr="00D244B3">
        <w:rPr>
          <w:rFonts w:ascii="Times New Roman" w:hAnsi="Times New Roman" w:cs="Times New Roman"/>
          <w:lang w:val="en-US"/>
        </w:rPr>
        <w:t>?</w:t>
      </w:r>
    </w:p>
    <w:p w:rsidR="00D244B3" w:rsidRDefault="00A90218" w:rsidP="00D244B3">
      <w:pPr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0240" cy="1539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5" b="26241"/>
                    <a:stretch/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4B3" w:rsidRPr="00D244B3" w:rsidRDefault="00A90218" w:rsidP="00D244B3">
      <w:pPr>
        <w:ind w:left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Lintasan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kritis</w:t>
      </w:r>
      <w:proofErr w:type="spellEnd"/>
      <w:r>
        <w:rPr>
          <w:rFonts w:ascii="Times New Roman" w:hAnsi="Times New Roman" w:cs="Times New Roman"/>
          <w:lang w:val="en-ID"/>
        </w:rPr>
        <w:t xml:space="preserve"> = 3 </w:t>
      </w:r>
      <w:proofErr w:type="spellStart"/>
      <w:r>
        <w:rPr>
          <w:rFonts w:ascii="Times New Roman" w:hAnsi="Times New Roman" w:cs="Times New Roman"/>
          <w:lang w:val="en-ID"/>
        </w:rPr>
        <w:t>tahun</w:t>
      </w:r>
      <w:proofErr w:type="spellEnd"/>
      <w:r>
        <w:rPr>
          <w:rFonts w:ascii="Times New Roman" w:hAnsi="Times New Roman" w:cs="Times New Roman"/>
          <w:lang w:val="en-ID"/>
        </w:rPr>
        <w:t xml:space="preserve"> 4 </w:t>
      </w:r>
      <w:proofErr w:type="spellStart"/>
      <w:r>
        <w:rPr>
          <w:rFonts w:ascii="Times New Roman" w:hAnsi="Times New Roman" w:cs="Times New Roman"/>
          <w:lang w:val="en-ID"/>
        </w:rPr>
        <w:t>hari</w:t>
      </w:r>
      <w:proofErr w:type="spellEnd"/>
    </w:p>
    <w:p w:rsidR="00A90218" w:rsidRPr="00A90218" w:rsidRDefault="00A90218" w:rsidP="00A902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proofErr w:type="spellStart"/>
      <w:r w:rsidRPr="00A90218">
        <w:rPr>
          <w:rFonts w:ascii="Times New Roman" w:hAnsi="Times New Roman" w:cs="Times New Roman"/>
          <w:lang w:val="en-US"/>
        </w:rPr>
        <w:t>Atas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0218">
        <w:rPr>
          <w:rFonts w:ascii="Times New Roman" w:hAnsi="Times New Roman" w:cs="Times New Roman"/>
          <w:lang w:val="en-US"/>
        </w:rPr>
        <w:t>dasar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0218">
        <w:rPr>
          <w:rFonts w:ascii="Times New Roman" w:hAnsi="Times New Roman" w:cs="Times New Roman"/>
          <w:lang w:val="en-US"/>
        </w:rPr>
        <w:t>jawaban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pada point </w:t>
      </w:r>
      <w:r w:rsidRPr="00A90218">
        <w:rPr>
          <w:rFonts w:ascii="Times New Roman" w:hAnsi="Times New Roman" w:cs="Times New Roman"/>
        </w:rPr>
        <w:t>(</w:t>
      </w:r>
      <w:r w:rsidRPr="00A90218">
        <w:rPr>
          <w:rFonts w:ascii="Times New Roman" w:hAnsi="Times New Roman" w:cs="Times New Roman"/>
          <w:lang w:val="en-US"/>
        </w:rPr>
        <w:t>a</w:t>
      </w:r>
      <w:r w:rsidRPr="00A90218">
        <w:rPr>
          <w:rFonts w:ascii="Times New Roman" w:hAnsi="Times New Roman" w:cs="Times New Roman"/>
        </w:rPr>
        <w:t>)</w:t>
      </w:r>
      <w:r w:rsidRPr="00A90218">
        <w:rPr>
          <w:rFonts w:ascii="Times New Roman" w:hAnsi="Times New Roman" w:cs="Times New Roman"/>
          <w:lang w:val="en-US"/>
        </w:rPr>
        <w:t xml:space="preserve"> dan Diagram Network</w:t>
      </w:r>
      <w:r w:rsidRPr="00A90218">
        <w:rPr>
          <w:rFonts w:ascii="Times New Roman" w:hAnsi="Times New Roman" w:cs="Times New Roman"/>
        </w:rPr>
        <w:t xml:space="preserve"> yang telah disusun pada tugas sebelumnya, s</w:t>
      </w:r>
      <w:proofErr w:type="spellStart"/>
      <w:r w:rsidRPr="00A90218">
        <w:rPr>
          <w:rFonts w:ascii="Times New Roman" w:hAnsi="Times New Roman" w:cs="Times New Roman"/>
          <w:lang w:val="en-US"/>
        </w:rPr>
        <w:t>usun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0218">
        <w:rPr>
          <w:rFonts w:ascii="Times New Roman" w:hAnsi="Times New Roman" w:cs="Times New Roman"/>
          <w:lang w:val="en-US"/>
        </w:rPr>
        <w:t>jadwal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</w:t>
      </w:r>
      <w:r w:rsidRPr="00A90218">
        <w:rPr>
          <w:rFonts w:ascii="Times New Roman" w:hAnsi="Times New Roman" w:cs="Times New Roman"/>
        </w:rPr>
        <w:t xml:space="preserve">penyelesaian </w:t>
      </w:r>
      <w:proofErr w:type="spellStart"/>
      <w:r w:rsidRPr="00A90218">
        <w:rPr>
          <w:rFonts w:ascii="Times New Roman" w:hAnsi="Times New Roman" w:cs="Times New Roman"/>
          <w:lang w:val="en-US"/>
        </w:rPr>
        <w:t>proyek</w:t>
      </w:r>
      <w:proofErr w:type="spellEnd"/>
      <w:r w:rsidRPr="00A90218">
        <w:rPr>
          <w:rFonts w:ascii="Times New Roman" w:hAnsi="Times New Roman" w:cs="Times New Roman"/>
          <w:lang w:val="en-US"/>
        </w:rPr>
        <w:t xml:space="preserve"> </w:t>
      </w:r>
      <w:r w:rsidRPr="00A90218">
        <w:rPr>
          <w:rFonts w:ascii="Times New Roman" w:hAnsi="Times New Roman" w:cs="Times New Roman"/>
        </w:rPr>
        <w:t>tersebut?</w:t>
      </w:r>
    </w:p>
    <w:p w:rsidR="00186BBC" w:rsidRPr="0063315A" w:rsidRDefault="0063315A" w:rsidP="0063315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1325" cy="13182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0" t="8103" r="7723" b="67069"/>
                    <a:stretch/>
                  </pic:blipFill>
                  <pic:spPr bwMode="auto">
                    <a:xfrm>
                      <a:off x="0" y="0"/>
                      <a:ext cx="59413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BBC" w:rsidRPr="0063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26" w:hanging="361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828" w:hanging="360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1208" w:hanging="360"/>
      </w:pPr>
    </w:lvl>
    <w:lvl w:ilvl="3">
      <w:numFmt w:val="bullet"/>
      <w:lvlText w:val="•"/>
      <w:lvlJc w:val="left"/>
      <w:pPr>
        <w:ind w:left="1597" w:hanging="360"/>
      </w:pPr>
    </w:lvl>
    <w:lvl w:ilvl="4">
      <w:numFmt w:val="bullet"/>
      <w:lvlText w:val="•"/>
      <w:lvlJc w:val="left"/>
      <w:pPr>
        <w:ind w:left="1986" w:hanging="360"/>
      </w:pPr>
    </w:lvl>
    <w:lvl w:ilvl="5">
      <w:numFmt w:val="bullet"/>
      <w:lvlText w:val="•"/>
      <w:lvlJc w:val="left"/>
      <w:pPr>
        <w:ind w:left="2375" w:hanging="360"/>
      </w:pPr>
    </w:lvl>
    <w:lvl w:ilvl="6">
      <w:numFmt w:val="bullet"/>
      <w:lvlText w:val="•"/>
      <w:lvlJc w:val="left"/>
      <w:pPr>
        <w:ind w:left="2764" w:hanging="360"/>
      </w:pPr>
    </w:lvl>
    <w:lvl w:ilvl="7">
      <w:numFmt w:val="bullet"/>
      <w:lvlText w:val="•"/>
      <w:lvlJc w:val="left"/>
      <w:pPr>
        <w:ind w:left="3153" w:hanging="360"/>
      </w:pPr>
    </w:lvl>
    <w:lvl w:ilvl="8">
      <w:numFmt w:val="bullet"/>
      <w:lvlText w:val="•"/>
      <w:lvlJc w:val="left"/>
      <w:pPr>
        <w:ind w:left="3542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426" w:hanging="361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828" w:hanging="360"/>
      </w:pPr>
      <w:rPr>
        <w:rFonts w:ascii="Times New Roman" w:hAnsi="Times New Roman" w:cs="Times New Roman"/>
        <w:b w:val="0"/>
        <w:bCs w:val="0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208" w:hanging="360"/>
      </w:pPr>
    </w:lvl>
    <w:lvl w:ilvl="3">
      <w:numFmt w:val="bullet"/>
      <w:lvlText w:val="•"/>
      <w:lvlJc w:val="left"/>
      <w:pPr>
        <w:ind w:left="1597" w:hanging="360"/>
      </w:pPr>
    </w:lvl>
    <w:lvl w:ilvl="4">
      <w:numFmt w:val="bullet"/>
      <w:lvlText w:val="•"/>
      <w:lvlJc w:val="left"/>
      <w:pPr>
        <w:ind w:left="1986" w:hanging="360"/>
      </w:pPr>
    </w:lvl>
    <w:lvl w:ilvl="5">
      <w:numFmt w:val="bullet"/>
      <w:lvlText w:val="•"/>
      <w:lvlJc w:val="left"/>
      <w:pPr>
        <w:ind w:left="2375" w:hanging="360"/>
      </w:pPr>
    </w:lvl>
    <w:lvl w:ilvl="6">
      <w:numFmt w:val="bullet"/>
      <w:lvlText w:val="•"/>
      <w:lvlJc w:val="left"/>
      <w:pPr>
        <w:ind w:left="2764" w:hanging="360"/>
      </w:pPr>
    </w:lvl>
    <w:lvl w:ilvl="7">
      <w:numFmt w:val="bullet"/>
      <w:lvlText w:val="•"/>
      <w:lvlJc w:val="left"/>
      <w:pPr>
        <w:ind w:left="3153" w:hanging="360"/>
      </w:pPr>
    </w:lvl>
    <w:lvl w:ilvl="8">
      <w:numFmt w:val="bullet"/>
      <w:lvlText w:val="•"/>
      <w:lvlJc w:val="left"/>
      <w:pPr>
        <w:ind w:left="3542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3"/>
      <w:numFmt w:val="decimal"/>
      <w:lvlText w:val="%1."/>
      <w:lvlJc w:val="left"/>
      <w:pPr>
        <w:ind w:left="426" w:hanging="361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828" w:hanging="360"/>
      </w:pPr>
      <w:rPr>
        <w:rFonts w:ascii="Times New Roman" w:hAnsi="Times New Roman" w:cs="Times New Roman"/>
        <w:b w:val="0"/>
        <w:bCs w:val="0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208" w:hanging="360"/>
      </w:pPr>
    </w:lvl>
    <w:lvl w:ilvl="3">
      <w:numFmt w:val="bullet"/>
      <w:lvlText w:val="•"/>
      <w:lvlJc w:val="left"/>
      <w:pPr>
        <w:ind w:left="1597" w:hanging="360"/>
      </w:pPr>
    </w:lvl>
    <w:lvl w:ilvl="4">
      <w:numFmt w:val="bullet"/>
      <w:lvlText w:val="•"/>
      <w:lvlJc w:val="left"/>
      <w:pPr>
        <w:ind w:left="1986" w:hanging="360"/>
      </w:pPr>
    </w:lvl>
    <w:lvl w:ilvl="5">
      <w:numFmt w:val="bullet"/>
      <w:lvlText w:val="•"/>
      <w:lvlJc w:val="left"/>
      <w:pPr>
        <w:ind w:left="2375" w:hanging="360"/>
      </w:pPr>
    </w:lvl>
    <w:lvl w:ilvl="6">
      <w:numFmt w:val="bullet"/>
      <w:lvlText w:val="•"/>
      <w:lvlJc w:val="left"/>
      <w:pPr>
        <w:ind w:left="2764" w:hanging="360"/>
      </w:pPr>
    </w:lvl>
    <w:lvl w:ilvl="7">
      <w:numFmt w:val="bullet"/>
      <w:lvlText w:val="•"/>
      <w:lvlJc w:val="left"/>
      <w:pPr>
        <w:ind w:left="3153" w:hanging="360"/>
      </w:pPr>
    </w:lvl>
    <w:lvl w:ilvl="8">
      <w:numFmt w:val="bullet"/>
      <w:lvlText w:val="•"/>
      <w:lvlJc w:val="left"/>
      <w:pPr>
        <w:ind w:left="3542" w:hanging="360"/>
      </w:pPr>
    </w:lvl>
  </w:abstractNum>
  <w:abstractNum w:abstractNumId="3" w15:restartNumberingAfterBreak="0">
    <w:nsid w:val="38B001B4"/>
    <w:multiLevelType w:val="hybridMultilevel"/>
    <w:tmpl w:val="2B20CBA8"/>
    <w:lvl w:ilvl="0" w:tplc="A7E0B3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40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021F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0CE82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3CCCD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4F3D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F4A027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78011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1A0E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76813"/>
    <w:multiLevelType w:val="hybridMultilevel"/>
    <w:tmpl w:val="C0A63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C421F"/>
    <w:multiLevelType w:val="hybridMultilevel"/>
    <w:tmpl w:val="C6509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B4AF6"/>
    <w:multiLevelType w:val="hybridMultilevel"/>
    <w:tmpl w:val="208020EC"/>
    <w:lvl w:ilvl="0" w:tplc="5CD26D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64F8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2606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AB2E1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E0B9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34E1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745A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8E8A2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9C7D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BC"/>
    <w:rsid w:val="00044635"/>
    <w:rsid w:val="00186BBC"/>
    <w:rsid w:val="0063315A"/>
    <w:rsid w:val="008C40BB"/>
    <w:rsid w:val="00A90218"/>
    <w:rsid w:val="00D2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9DAB9"/>
  <w15:chartTrackingRefBased/>
  <w15:docId w15:val="{69417E0C-411C-4379-9203-41DAB88B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6BB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86BBC"/>
    <w:pPr>
      <w:autoSpaceDE w:val="0"/>
      <w:autoSpaceDN w:val="0"/>
      <w:adjustRightInd w:val="0"/>
      <w:spacing w:after="0" w:line="240" w:lineRule="auto"/>
      <w:ind w:left="108"/>
    </w:pPr>
    <w:rPr>
      <w:rFonts w:ascii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773">
          <w:marLeft w:val="154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341">
          <w:marLeft w:val="154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2021-11-01T11:54:00Z</dcterms:created>
  <dcterms:modified xsi:type="dcterms:W3CDTF">2021-11-01T14:39:00Z</dcterms:modified>
</cp:coreProperties>
</file>